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709B" w14:textId="08402319" w:rsidR="00FC3907" w:rsidRPr="0024300F" w:rsidRDefault="0024300F" w:rsidP="00FC3907">
      <w:pPr>
        <w:pStyle w:val="Normal0"/>
        <w:rPr>
          <w:rFonts w:ascii="Georgia" w:hAnsi="Georgia"/>
          <w:b/>
          <w:bCs/>
          <w:szCs w:val="24"/>
        </w:rPr>
      </w:pPr>
      <w:r w:rsidRPr="0024300F">
        <w:rPr>
          <w:rFonts w:ascii="Georgia" w:hAnsi="Georgia"/>
          <w:b/>
          <w:bCs/>
          <w:szCs w:val="24"/>
        </w:rPr>
        <w:t xml:space="preserve">PROCESS OF J1 </w:t>
      </w:r>
    </w:p>
    <w:p w14:paraId="1F8F2A29" w14:textId="52512396" w:rsidR="0024300F" w:rsidRPr="0024300F" w:rsidRDefault="0024300F" w:rsidP="00FC3907">
      <w:pPr>
        <w:pStyle w:val="Normal0"/>
        <w:rPr>
          <w:rFonts w:ascii="Georgia" w:hAnsi="Georgia"/>
          <w:szCs w:val="24"/>
        </w:rPr>
      </w:pPr>
    </w:p>
    <w:p w14:paraId="57900AF7" w14:textId="77777777" w:rsidR="0024300F" w:rsidRPr="0024300F" w:rsidRDefault="0024300F" w:rsidP="002430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Georgia" w:hAnsi="Georgia" w:cs="Segoe UI"/>
        </w:rPr>
      </w:pPr>
      <w:r w:rsidRPr="0024300F">
        <w:rPr>
          <w:rFonts w:ascii="Georgia" w:hAnsi="Georgia" w:cs="Segoe UI"/>
        </w:rPr>
        <w:t>Step 1: Find a J1 Program Sponsor: The first step in obtaining a J1 visa is to identify a J1 program sponsor. The program sponsor is responsible for issuing the DS-2019 form, which is required to apply for the J1 visa.</w:t>
      </w:r>
    </w:p>
    <w:p w14:paraId="4C018111" w14:textId="77777777" w:rsidR="0024300F" w:rsidRPr="0024300F" w:rsidRDefault="0024300F" w:rsidP="002430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Georgia" w:hAnsi="Georgia" w:cs="Segoe UI"/>
        </w:rPr>
      </w:pPr>
      <w:r w:rsidRPr="0024300F">
        <w:rPr>
          <w:rFonts w:ascii="Georgia" w:hAnsi="Georgia" w:cs="Segoe UI"/>
        </w:rPr>
        <w:t>Step 2: Submit an Application: Once you have identified a J1 program sponsor, you will need to submit an application to participate in the program. The application process will vary depending on the specific program, but typically involves submitting personal information, academic transcripts, and a statement of purpose.</w:t>
      </w:r>
    </w:p>
    <w:p w14:paraId="70C1531F" w14:textId="77777777" w:rsidR="0024300F" w:rsidRPr="0024300F" w:rsidRDefault="0024300F" w:rsidP="002430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Georgia" w:hAnsi="Georgia" w:cs="Segoe UI"/>
        </w:rPr>
      </w:pPr>
      <w:r w:rsidRPr="0024300F">
        <w:rPr>
          <w:rFonts w:ascii="Georgia" w:hAnsi="Georgia" w:cs="Segoe UI"/>
        </w:rPr>
        <w:t>Step 3: Receive the DS-2019 Form: After your application has been approved, the program sponsor will issue the DS-2019 form. This form is required to apply for the J1 visa.</w:t>
      </w:r>
    </w:p>
    <w:p w14:paraId="439EC652" w14:textId="77777777" w:rsidR="0024300F" w:rsidRPr="0024300F" w:rsidRDefault="0024300F" w:rsidP="002430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Georgia" w:hAnsi="Georgia" w:cs="Segoe UI"/>
        </w:rPr>
      </w:pPr>
      <w:r w:rsidRPr="0024300F">
        <w:rPr>
          <w:rFonts w:ascii="Georgia" w:hAnsi="Georgia" w:cs="Segoe UI"/>
        </w:rPr>
        <w:t xml:space="preserve">Step 4: Pay the </w:t>
      </w:r>
      <w:proofErr w:type="spellStart"/>
      <w:r w:rsidRPr="0024300F">
        <w:rPr>
          <w:rFonts w:ascii="Georgia" w:hAnsi="Georgia" w:cs="Segoe UI"/>
        </w:rPr>
        <w:t>SEVIS</w:t>
      </w:r>
      <w:proofErr w:type="spellEnd"/>
      <w:r w:rsidRPr="0024300F">
        <w:rPr>
          <w:rFonts w:ascii="Georgia" w:hAnsi="Georgia" w:cs="Segoe UI"/>
        </w:rPr>
        <w:t xml:space="preserve"> Fee: Before you can apply for the J1 visa, you must pay the </w:t>
      </w:r>
      <w:proofErr w:type="spellStart"/>
      <w:r w:rsidRPr="0024300F">
        <w:rPr>
          <w:rFonts w:ascii="Georgia" w:hAnsi="Georgia" w:cs="Segoe UI"/>
        </w:rPr>
        <w:t>SEVIS</w:t>
      </w:r>
      <w:proofErr w:type="spellEnd"/>
      <w:r w:rsidRPr="0024300F">
        <w:rPr>
          <w:rFonts w:ascii="Georgia" w:hAnsi="Georgia" w:cs="Segoe UI"/>
        </w:rPr>
        <w:t xml:space="preserve"> fee. This fee supports the Student and Exchange Visitor Program, which manages student and exchange visitor information in the United States.</w:t>
      </w:r>
    </w:p>
    <w:p w14:paraId="3D2B0D95" w14:textId="77777777" w:rsidR="0024300F" w:rsidRPr="0024300F" w:rsidRDefault="0024300F" w:rsidP="002430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Georgia" w:hAnsi="Georgia" w:cs="Segoe UI"/>
        </w:rPr>
      </w:pPr>
      <w:r w:rsidRPr="0024300F">
        <w:rPr>
          <w:rFonts w:ascii="Georgia" w:hAnsi="Georgia" w:cs="Segoe UI"/>
        </w:rPr>
        <w:t xml:space="preserve">Step 5: Apply for the J1 Visa: Once you have received the DS-2019 form and paid the </w:t>
      </w:r>
      <w:proofErr w:type="spellStart"/>
      <w:r w:rsidRPr="0024300F">
        <w:rPr>
          <w:rFonts w:ascii="Georgia" w:hAnsi="Georgia" w:cs="Segoe UI"/>
        </w:rPr>
        <w:t>SEVIS</w:t>
      </w:r>
      <w:proofErr w:type="spellEnd"/>
      <w:r w:rsidRPr="0024300F">
        <w:rPr>
          <w:rFonts w:ascii="Georgia" w:hAnsi="Georgia" w:cs="Segoe UI"/>
        </w:rPr>
        <w:t xml:space="preserve"> fee, you can apply for the J1 visa at a U.S. embassy or consulate in your home country. The application process typically involves submitting the DS-2019 form, a completed visa application form, and any other required documents.</w:t>
      </w:r>
    </w:p>
    <w:p w14:paraId="37B4E625" w14:textId="77777777" w:rsidR="0024300F" w:rsidRPr="0024300F" w:rsidRDefault="0024300F" w:rsidP="002430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Georgia" w:hAnsi="Georgia" w:cs="Segoe UI"/>
        </w:rPr>
      </w:pPr>
      <w:r w:rsidRPr="0024300F">
        <w:rPr>
          <w:rFonts w:ascii="Georgia" w:hAnsi="Georgia" w:cs="Segoe UI"/>
        </w:rPr>
        <w:t>Step 6: Attend the Visa Interview: After submitting your application, you will be required to attend a visa interview at the U.S. embassy or consulate. During the interview, a consular officer will ask you questions about your program, your background, and your intentions for visiting the United States.</w:t>
      </w:r>
    </w:p>
    <w:p w14:paraId="31EDEB30" w14:textId="77777777" w:rsidR="0024300F" w:rsidRPr="0024300F" w:rsidRDefault="0024300F" w:rsidP="002430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Georgia" w:hAnsi="Georgia" w:cs="Segoe UI"/>
        </w:rPr>
      </w:pPr>
      <w:r w:rsidRPr="0024300F">
        <w:rPr>
          <w:rFonts w:ascii="Georgia" w:hAnsi="Georgia" w:cs="Segoe UI"/>
        </w:rPr>
        <w:t>Step 7: Receive the J1 Visa: If your visa application is approved, you will receive the J1 visa in your passport. The visa will specify the duration of your stay in the United States, which will be determined by the length of your J1 program.</w:t>
      </w:r>
    </w:p>
    <w:p w14:paraId="0DCF1048" w14:textId="79822115" w:rsidR="0024300F" w:rsidRPr="0024300F" w:rsidRDefault="0024300F" w:rsidP="0024300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Georgia" w:hAnsi="Georgia"/>
        </w:rPr>
      </w:pPr>
      <w:r w:rsidRPr="0024300F">
        <w:rPr>
          <w:rFonts w:ascii="Georgia" w:hAnsi="Georgia" w:cs="Segoe UI"/>
        </w:rPr>
        <w:t>Overall, the process of obtaining a J1 visa can take several weeks or months, so it is important to plan ahead and start the application process early. Working with an experienced J1 program sponsor and preparing thoroughly for the visa interview can help ensure a smooth and successful application process.</w:t>
      </w:r>
    </w:p>
    <w:sectPr w:rsidR="0024300F" w:rsidRPr="0024300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E5C4D" w14:textId="77777777" w:rsidR="00696A0E" w:rsidRDefault="00696A0E" w:rsidP="00FC3907">
      <w:r>
        <w:separator/>
      </w:r>
    </w:p>
  </w:endnote>
  <w:endnote w:type="continuationSeparator" w:id="0">
    <w:p w14:paraId="61D69A2D" w14:textId="77777777" w:rsidR="00696A0E" w:rsidRDefault="00696A0E"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0571" w14:textId="77777777" w:rsidR="00BE03B8" w:rsidRDefault="00BE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49F1" w14:textId="77777777" w:rsidR="00BE03B8" w:rsidRDefault="00BE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2AED" w14:textId="77777777" w:rsidR="00BE03B8" w:rsidRDefault="00BE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E898" w14:textId="77777777" w:rsidR="00696A0E" w:rsidRDefault="00696A0E" w:rsidP="00FC3907">
      <w:r>
        <w:separator/>
      </w:r>
    </w:p>
  </w:footnote>
  <w:footnote w:type="continuationSeparator" w:id="0">
    <w:p w14:paraId="185232B6" w14:textId="77777777" w:rsidR="00696A0E" w:rsidRDefault="00696A0E"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F0D9" w14:textId="77777777" w:rsidR="00BE03B8" w:rsidRDefault="00BE0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7EDE5" w14:textId="77777777" w:rsidR="00BE03B8" w:rsidRDefault="00BE0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3245" w14:textId="77777777" w:rsidR="00BE03B8" w:rsidRDefault="00BE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51017677">
    <w:abstractNumId w:val="5"/>
  </w:num>
  <w:num w:numId="2" w16cid:durableId="2076972312">
    <w:abstractNumId w:val="4"/>
  </w:num>
  <w:num w:numId="3" w16cid:durableId="860969532">
    <w:abstractNumId w:val="4"/>
  </w:num>
  <w:num w:numId="4" w16cid:durableId="1695185374">
    <w:abstractNumId w:val="3"/>
  </w:num>
  <w:num w:numId="5" w16cid:durableId="1866751878">
    <w:abstractNumId w:val="3"/>
  </w:num>
  <w:num w:numId="6" w16cid:durableId="58524804">
    <w:abstractNumId w:val="2"/>
  </w:num>
  <w:num w:numId="7" w16cid:durableId="940334404">
    <w:abstractNumId w:val="2"/>
  </w:num>
  <w:num w:numId="8" w16cid:durableId="713583966">
    <w:abstractNumId w:val="1"/>
  </w:num>
  <w:num w:numId="9" w16cid:durableId="745883775">
    <w:abstractNumId w:val="1"/>
  </w:num>
  <w:num w:numId="10" w16cid:durableId="1733851221">
    <w:abstractNumId w:val="0"/>
  </w:num>
  <w:num w:numId="11" w16cid:durableId="160741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CCEventSaveFileName" w:val="Document2"/>
  </w:docVars>
  <w:rsids>
    <w:rsidRoot w:val="0024300F"/>
    <w:rsid w:val="000143A2"/>
    <w:rsid w:val="00017254"/>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37065"/>
    <w:rsid w:val="001479B1"/>
    <w:rsid w:val="00151EC6"/>
    <w:rsid w:val="00156EA7"/>
    <w:rsid w:val="00174788"/>
    <w:rsid w:val="0018025F"/>
    <w:rsid w:val="001C3978"/>
    <w:rsid w:val="0020733D"/>
    <w:rsid w:val="00211FB6"/>
    <w:rsid w:val="0021369D"/>
    <w:rsid w:val="0024300F"/>
    <w:rsid w:val="00246025"/>
    <w:rsid w:val="00280B93"/>
    <w:rsid w:val="00282D21"/>
    <w:rsid w:val="00284A5E"/>
    <w:rsid w:val="002A0C0F"/>
    <w:rsid w:val="002A7657"/>
    <w:rsid w:val="002D6031"/>
    <w:rsid w:val="002F7C67"/>
    <w:rsid w:val="00305489"/>
    <w:rsid w:val="00306B03"/>
    <w:rsid w:val="003233D7"/>
    <w:rsid w:val="003234E0"/>
    <w:rsid w:val="0032707C"/>
    <w:rsid w:val="00363573"/>
    <w:rsid w:val="00363AE7"/>
    <w:rsid w:val="00367B06"/>
    <w:rsid w:val="003804C0"/>
    <w:rsid w:val="00385E10"/>
    <w:rsid w:val="003915B0"/>
    <w:rsid w:val="003C2E71"/>
    <w:rsid w:val="003E6E0C"/>
    <w:rsid w:val="003F7B66"/>
    <w:rsid w:val="00415660"/>
    <w:rsid w:val="00415A69"/>
    <w:rsid w:val="004347FA"/>
    <w:rsid w:val="00443C38"/>
    <w:rsid w:val="00455739"/>
    <w:rsid w:val="00466333"/>
    <w:rsid w:val="00472B26"/>
    <w:rsid w:val="00490A75"/>
    <w:rsid w:val="004C1EE4"/>
    <w:rsid w:val="004E3582"/>
    <w:rsid w:val="004F53EB"/>
    <w:rsid w:val="005130E3"/>
    <w:rsid w:val="0052005A"/>
    <w:rsid w:val="005342BD"/>
    <w:rsid w:val="00536354"/>
    <w:rsid w:val="00557E6B"/>
    <w:rsid w:val="005614BB"/>
    <w:rsid w:val="00573A5C"/>
    <w:rsid w:val="005A0A48"/>
    <w:rsid w:val="005A2157"/>
    <w:rsid w:val="005A6BFA"/>
    <w:rsid w:val="005C1564"/>
    <w:rsid w:val="005E06B3"/>
    <w:rsid w:val="005E3F0A"/>
    <w:rsid w:val="005F01CB"/>
    <w:rsid w:val="005F3316"/>
    <w:rsid w:val="0060463A"/>
    <w:rsid w:val="0061672C"/>
    <w:rsid w:val="00621D2B"/>
    <w:rsid w:val="00645006"/>
    <w:rsid w:val="00654576"/>
    <w:rsid w:val="00660AC5"/>
    <w:rsid w:val="00662E7C"/>
    <w:rsid w:val="006728D3"/>
    <w:rsid w:val="00685AAF"/>
    <w:rsid w:val="00695431"/>
    <w:rsid w:val="0069687A"/>
    <w:rsid w:val="00696A0E"/>
    <w:rsid w:val="006A0245"/>
    <w:rsid w:val="006B088B"/>
    <w:rsid w:val="006B1E98"/>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E4701"/>
    <w:rsid w:val="008073B2"/>
    <w:rsid w:val="008152CF"/>
    <w:rsid w:val="00817307"/>
    <w:rsid w:val="00830ED8"/>
    <w:rsid w:val="00835AD6"/>
    <w:rsid w:val="00850A44"/>
    <w:rsid w:val="00870BED"/>
    <w:rsid w:val="008A0B96"/>
    <w:rsid w:val="008A156E"/>
    <w:rsid w:val="008A2D8F"/>
    <w:rsid w:val="008B0925"/>
    <w:rsid w:val="008B560E"/>
    <w:rsid w:val="008B730B"/>
    <w:rsid w:val="008D663E"/>
    <w:rsid w:val="008E1CAE"/>
    <w:rsid w:val="008F0CE2"/>
    <w:rsid w:val="00907FA5"/>
    <w:rsid w:val="00912BAC"/>
    <w:rsid w:val="00923DFB"/>
    <w:rsid w:val="00940E79"/>
    <w:rsid w:val="009510E8"/>
    <w:rsid w:val="0095534A"/>
    <w:rsid w:val="009775E1"/>
    <w:rsid w:val="009816CA"/>
    <w:rsid w:val="00982B4E"/>
    <w:rsid w:val="009854C4"/>
    <w:rsid w:val="009A1C5C"/>
    <w:rsid w:val="009A42F6"/>
    <w:rsid w:val="009B1678"/>
    <w:rsid w:val="009C4D2A"/>
    <w:rsid w:val="009D427B"/>
    <w:rsid w:val="009D6C26"/>
    <w:rsid w:val="009F2011"/>
    <w:rsid w:val="009F4F41"/>
    <w:rsid w:val="009F694C"/>
    <w:rsid w:val="00A15392"/>
    <w:rsid w:val="00A268EF"/>
    <w:rsid w:val="00A61DAA"/>
    <w:rsid w:val="00A677FF"/>
    <w:rsid w:val="00A7204A"/>
    <w:rsid w:val="00AA589D"/>
    <w:rsid w:val="00AB708D"/>
    <w:rsid w:val="00AC3EDD"/>
    <w:rsid w:val="00AC5141"/>
    <w:rsid w:val="00AC6B50"/>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C4F"/>
    <w:rsid w:val="00D85D37"/>
    <w:rsid w:val="00E02A55"/>
    <w:rsid w:val="00E34F37"/>
    <w:rsid w:val="00E60543"/>
    <w:rsid w:val="00E67AB7"/>
    <w:rsid w:val="00E70BB8"/>
    <w:rsid w:val="00E727A4"/>
    <w:rsid w:val="00E81F69"/>
    <w:rsid w:val="00E908E7"/>
    <w:rsid w:val="00E9130E"/>
    <w:rsid w:val="00E93287"/>
    <w:rsid w:val="00EA05AE"/>
    <w:rsid w:val="00EA18D7"/>
    <w:rsid w:val="00EE1E94"/>
    <w:rsid w:val="00EE49D0"/>
    <w:rsid w:val="00F166D4"/>
    <w:rsid w:val="00F45027"/>
    <w:rsid w:val="00F45D0D"/>
    <w:rsid w:val="00F774CC"/>
    <w:rsid w:val="00F80E45"/>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8668"/>
  <w15:chartTrackingRefBased/>
  <w15:docId w15:val="{5FAE5D68-50AE-428B-B51F-A23E4A48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 w:type="paragraph" w:styleId="NormalWeb">
    <w:name w:val="Normal (Web)"/>
    <w:basedOn w:val="Normal"/>
    <w:uiPriority w:val="99"/>
    <w:unhideWhenUsed/>
    <w:rsid w:val="0024300F"/>
    <w:pPr>
      <w:suppressAutoHyphens w:val="0"/>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63210">
      <w:bodyDiv w:val="1"/>
      <w:marLeft w:val="0"/>
      <w:marRight w:val="0"/>
      <w:marTop w:val="0"/>
      <w:marBottom w:val="0"/>
      <w:divBdr>
        <w:top w:val="none" w:sz="0" w:space="0" w:color="auto"/>
        <w:left w:val="none" w:sz="0" w:space="0" w:color="auto"/>
        <w:bottom w:val="none" w:sz="0" w:space="0" w:color="auto"/>
        <w:right w:val="none" w:sz="0" w:space="0" w:color="auto"/>
      </w:divBdr>
      <w:divsChild>
        <w:div w:id="1717117986">
          <w:marLeft w:val="0"/>
          <w:marRight w:val="0"/>
          <w:marTop w:val="0"/>
          <w:marBottom w:val="0"/>
          <w:divBdr>
            <w:top w:val="single" w:sz="2" w:space="0" w:color="auto"/>
            <w:left w:val="single" w:sz="2" w:space="0" w:color="auto"/>
            <w:bottom w:val="single" w:sz="6" w:space="0" w:color="auto"/>
            <w:right w:val="single" w:sz="2" w:space="0" w:color="auto"/>
          </w:divBdr>
          <w:divsChild>
            <w:div w:id="523591276">
              <w:marLeft w:val="0"/>
              <w:marRight w:val="0"/>
              <w:marTop w:val="100"/>
              <w:marBottom w:val="100"/>
              <w:divBdr>
                <w:top w:val="single" w:sz="2" w:space="0" w:color="D9D9E3"/>
                <w:left w:val="single" w:sz="2" w:space="0" w:color="D9D9E3"/>
                <w:bottom w:val="single" w:sz="2" w:space="0" w:color="D9D9E3"/>
                <w:right w:val="single" w:sz="2" w:space="0" w:color="D9D9E3"/>
              </w:divBdr>
              <w:divsChild>
                <w:div w:id="50538246">
                  <w:marLeft w:val="0"/>
                  <w:marRight w:val="0"/>
                  <w:marTop w:val="0"/>
                  <w:marBottom w:val="0"/>
                  <w:divBdr>
                    <w:top w:val="single" w:sz="2" w:space="0" w:color="D9D9E3"/>
                    <w:left w:val="single" w:sz="2" w:space="0" w:color="D9D9E3"/>
                    <w:bottom w:val="single" w:sz="2" w:space="0" w:color="D9D9E3"/>
                    <w:right w:val="single" w:sz="2" w:space="0" w:color="D9D9E3"/>
                  </w:divBdr>
                  <w:divsChild>
                    <w:div w:id="32854609">
                      <w:marLeft w:val="0"/>
                      <w:marRight w:val="0"/>
                      <w:marTop w:val="0"/>
                      <w:marBottom w:val="0"/>
                      <w:divBdr>
                        <w:top w:val="single" w:sz="2" w:space="0" w:color="D9D9E3"/>
                        <w:left w:val="single" w:sz="2" w:space="0" w:color="D9D9E3"/>
                        <w:bottom w:val="single" w:sz="2" w:space="0" w:color="D9D9E3"/>
                        <w:right w:val="single" w:sz="2" w:space="0" w:color="D9D9E3"/>
                      </w:divBdr>
                      <w:divsChild>
                        <w:div w:id="629020867">
                          <w:marLeft w:val="0"/>
                          <w:marRight w:val="0"/>
                          <w:marTop w:val="0"/>
                          <w:marBottom w:val="0"/>
                          <w:divBdr>
                            <w:top w:val="single" w:sz="2" w:space="0" w:color="D9D9E3"/>
                            <w:left w:val="single" w:sz="2" w:space="0" w:color="D9D9E3"/>
                            <w:bottom w:val="single" w:sz="2" w:space="0" w:color="D9D9E3"/>
                            <w:right w:val="single" w:sz="2" w:space="0" w:color="D9D9E3"/>
                          </w:divBdr>
                          <w:divsChild>
                            <w:div w:id="14774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1818</Characters>
  <Application>Microsoft Office Word</Application>
  <DocSecurity>0</DocSecurity>
  <Lines>82</Lines>
  <Paragraphs>54</Paragraphs>
  <ScaleCrop>false</ScaleCrop>
  <Company>Zuber Lawler and Del Duca</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1</cp:revision>
  <dcterms:created xsi:type="dcterms:W3CDTF">2023-03-28T05:08:00Z</dcterms:created>
  <dcterms:modified xsi:type="dcterms:W3CDTF">2023-03-28T05:10:00Z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194be301-9fc7-42bd-9932-b418e1f674f3</vt:lpwstr>
  </property>
</Properties>
</file>